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E544" w14:textId="77777777"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Лабораторная работа №3</w:t>
      </w:r>
    </w:p>
    <w:p w14:paraId="5818588A" w14:textId="77777777"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14:paraId="1FA69383" w14:textId="15FE5CA5"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7229"/>
      </w:tblGrid>
      <w:tr w:rsidR="00E24CF2" w14:paraId="5FBB0340" w14:textId="77777777" w:rsidTr="004E2BAB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8A064" w14:textId="77777777"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DFA11" w14:textId="77777777"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F1A91" w14:textId="77777777"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6, 21</w:t>
            </w:r>
          </w:p>
        </w:tc>
        <w:tc>
          <w:tcPr>
            <w:tcW w:w="8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B15F3" w14:textId="77777777"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максимального элемента произвольного массива вещественных чисел. </w:t>
            </w:r>
          </w:p>
          <w:p w14:paraId="0A65ECFD" w14:textId="77777777"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14:paraId="034153FF" w14:textId="77777777"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14:paraId="7C4005F2" w14:textId="77777777"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14:paraId="3F310A7B" w14:textId="77777777"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  <w:p w14:paraId="576BDAF0" w14:textId="77777777" w:rsidR="00E24CF2" w:rsidRPr="00D656DF" w:rsidRDefault="00E24CF2" w:rsidP="00E24CF2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14:paraId="0F6D4465" w14:textId="77777777" w:rsidTr="004E2BAB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894D4" w14:textId="77777777"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2560B" w14:textId="77777777"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B359" w14:textId="77777777" w:rsidR="00E24CF2" w:rsidRPr="00A97387" w:rsidRDefault="0056424C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  <w:noProof/>
              </w:rPr>
              <w:object w:dxaOrig="1756" w:dyaOrig="1756" w14:anchorId="02561E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pt;height:36pt;mso-width-percent:0;mso-height-percent:0;mso-width-percent:0;mso-height-percent:0" o:ole="">
                  <v:imagedata r:id="rId5" o:title=""/>
                </v:shape>
                <o:OLEObject Type="Embed" ProgID="Visio.Drawing.11" ShapeID="_x0000_i1025" DrawAspect="Content" ObjectID="_1685805339" r:id="rId6"/>
              </w:objec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C1E86" w14:textId="77777777"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</w:p>
          <w:p w14:paraId="02ABAF35" w14:textId="77777777"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</w:t>
            </w:r>
            <w:r w:rsidRPr="00CD127A">
              <w:rPr>
                <w:rFonts w:ascii="Times New Roman" w:hAnsi="Times New Roman" w:cs="Times New Roman"/>
              </w:rPr>
              <w:t xml:space="preserve">уммы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столбце  </w:t>
            </w:r>
            <w:r w:rsidRPr="00CD127A">
              <w:rPr>
                <w:rFonts w:ascii="Times New Roman" w:hAnsi="Times New Roman" w:cs="Times New Roman"/>
              </w:rPr>
              <w:t>верхней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7B4B">
              <w:rPr>
                <w:rFonts w:ascii="Times New Roman" w:hAnsi="Times New Roman" w:cs="Times New Roman"/>
              </w:rPr>
              <w:t>заштрихованной области</w:t>
            </w:r>
            <w:r>
              <w:rPr>
                <w:rFonts w:ascii="Times New Roman" w:hAnsi="Times New Roman" w:cs="Times New Roman"/>
              </w:rPr>
              <w:t>. Отразить на экране результаты для всех столбцов.</w:t>
            </w:r>
          </w:p>
        </w:tc>
      </w:tr>
    </w:tbl>
    <w:p w14:paraId="69BB8AF5" w14:textId="4C206420" w:rsid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</w:rPr>
      </w:pPr>
    </w:p>
    <w:p w14:paraId="75FE8941" w14:textId="48FA486F" w:rsidR="003B5937" w:rsidRPr="003B5937" w:rsidRDefault="003B5937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C7986"/>
          <w:sz w:val="32"/>
          <w:szCs w:val="32"/>
        </w:rPr>
      </w:pPr>
      <w:proofErr w:type="gramStart"/>
      <w:r w:rsidRPr="003B5937">
        <w:rPr>
          <w:rFonts w:ascii="Cambria" w:hAnsi="Cambria" w:cs="Cambria"/>
          <w:b/>
          <w:bCs/>
          <w:color w:val="6C7986"/>
          <w:sz w:val="32"/>
          <w:szCs w:val="32"/>
        </w:rPr>
        <w:t>Задание</w:t>
      </w:r>
      <w:r w:rsidRPr="003B5937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cstheme="minorHAnsi"/>
          <w:b/>
          <w:bCs/>
          <w:color w:val="6C7986"/>
          <w:sz w:val="32"/>
          <w:szCs w:val="32"/>
        </w:rPr>
        <w:t>1</w:t>
      </w:r>
      <w:proofErr w:type="gramEnd"/>
    </w:p>
    <w:p w14:paraId="31516E68" w14:textId="1C054D1F" w:rsidR="003B5937" w:rsidRDefault="003B5937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</w:rPr>
      </w:pPr>
    </w:p>
    <w:p w14:paraId="126C60BA" w14:textId="77777777" w:rsidR="003B5937" w:rsidRPr="004E2BAB" w:rsidRDefault="003B5937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</w:rPr>
      </w:pPr>
    </w:p>
    <w:p w14:paraId="5ACED0BD" w14:textId="77777777" w:rsidR="004E2BAB" w:rsidRPr="003E580A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3E580A">
        <w:rPr>
          <w:rFonts w:ascii="Menlo" w:hAnsi="Menlo" w:cs="Menlo"/>
          <w:color w:val="6C7986"/>
          <w:sz w:val="24"/>
          <w:szCs w:val="24"/>
          <w:lang w:val="en-US"/>
        </w:rPr>
        <w:t>/</w:t>
      </w:r>
      <w:proofErr w:type="gramStart"/>
      <w:r w:rsidRPr="003E580A">
        <w:rPr>
          <w:rFonts w:ascii="Menlo" w:hAnsi="Menlo" w:cs="Menlo"/>
          <w:color w:val="6C7986"/>
          <w:sz w:val="24"/>
          <w:szCs w:val="24"/>
          <w:lang w:val="en-US"/>
        </w:rPr>
        <w:t>/  main.cpp</w:t>
      </w:r>
      <w:proofErr w:type="gramEnd"/>
    </w:p>
    <w:p w14:paraId="4B2AC68A" w14:textId="77777777" w:rsidR="004E2BAB" w:rsidRPr="003E580A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3E580A">
        <w:rPr>
          <w:rFonts w:ascii="Menlo" w:hAnsi="Menlo" w:cs="Menlo"/>
          <w:color w:val="6C7986"/>
          <w:sz w:val="24"/>
          <w:szCs w:val="24"/>
          <w:lang w:val="en-US"/>
        </w:rPr>
        <w:t>/</w:t>
      </w:r>
      <w:proofErr w:type="gramStart"/>
      <w:r w:rsidRPr="003E580A">
        <w:rPr>
          <w:rFonts w:ascii="Menlo" w:hAnsi="Menlo" w:cs="Menlo"/>
          <w:color w:val="6C7986"/>
          <w:sz w:val="24"/>
          <w:szCs w:val="24"/>
          <w:lang w:val="en-US"/>
        </w:rPr>
        <w:t>/  lr</w:t>
      </w:r>
      <w:proofErr w:type="gramEnd"/>
      <w:r w:rsidRPr="003E580A">
        <w:rPr>
          <w:rFonts w:ascii="Menlo" w:hAnsi="Menlo" w:cs="Menlo"/>
          <w:color w:val="6C7986"/>
          <w:sz w:val="24"/>
          <w:szCs w:val="24"/>
          <w:lang w:val="en-US"/>
        </w:rPr>
        <w:t>3_n1</w:t>
      </w:r>
    </w:p>
    <w:p w14:paraId="430F7AD8" w14:textId="77777777" w:rsidR="004E2BAB" w:rsidRPr="003E580A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3E580A">
        <w:rPr>
          <w:rFonts w:ascii="Menlo" w:hAnsi="Menlo" w:cs="Menlo"/>
          <w:color w:val="6C7986"/>
          <w:sz w:val="24"/>
          <w:szCs w:val="24"/>
          <w:lang w:val="en-US"/>
        </w:rPr>
        <w:t>//</w:t>
      </w:r>
    </w:p>
    <w:p w14:paraId="43E87AB9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>/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/  Created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by </w:t>
      </w:r>
      <w:r w:rsidRPr="004E2BAB">
        <w:rPr>
          <w:rFonts w:ascii="Menlo" w:hAnsi="Menlo" w:cs="Menlo"/>
          <w:color w:val="6C7986"/>
          <w:sz w:val="24"/>
          <w:szCs w:val="24"/>
        </w:rPr>
        <w:t>Дмитрий</w:t>
      </w: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</w:rPr>
        <w:t>Джугели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on 21.03.2021.</w:t>
      </w:r>
    </w:p>
    <w:p w14:paraId="48B8E545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>//</w:t>
      </w:r>
    </w:p>
    <w:p w14:paraId="78406EA4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5AE17CF7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>#include &lt;iostream&gt;</w:t>
      </w:r>
    </w:p>
    <w:p w14:paraId="17840572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using namespace 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std;</w:t>
      </w:r>
      <w:proofErr w:type="gramEnd"/>
    </w:p>
    <w:p w14:paraId="3ED1A79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C1799D6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int 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search(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float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arr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[50], int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){</w:t>
      </w:r>
    </w:p>
    <w:p w14:paraId="007566E3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int pos=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0;</w:t>
      </w:r>
      <w:proofErr w:type="gramEnd"/>
    </w:p>
    <w:p w14:paraId="32F8B229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int max=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0;</w:t>
      </w:r>
      <w:proofErr w:type="gramEnd"/>
    </w:p>
    <w:p w14:paraId="09D7A25F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for (int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=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0 ;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&lt;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; ++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){</w:t>
      </w:r>
    </w:p>
    <w:p w14:paraId="307CBC77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if (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==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0){</w:t>
      </w:r>
      <w:proofErr w:type="gramEnd"/>
    </w:p>
    <w:p w14:paraId="3C56E7ED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    max=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arr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];</w:t>
      </w:r>
      <w:proofErr w:type="gramEnd"/>
    </w:p>
    <w:p w14:paraId="6D0C4440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    pos=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;</w:t>
      </w:r>
      <w:proofErr w:type="gramEnd"/>
    </w:p>
    <w:p w14:paraId="0AA348FC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}</w:t>
      </w:r>
    </w:p>
    <w:p w14:paraId="3533973B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    if (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arr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]&gt;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max){</w:t>
      </w:r>
      <w:proofErr w:type="gramEnd"/>
    </w:p>
    <w:p w14:paraId="173D884E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        max=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arr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];</w:t>
      </w:r>
      <w:proofErr w:type="gramEnd"/>
    </w:p>
    <w:p w14:paraId="2EA2D1F5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        pos=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;</w:t>
      </w:r>
      <w:proofErr w:type="gramEnd"/>
    </w:p>
    <w:p w14:paraId="375D71A1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    }</w:t>
      </w:r>
    </w:p>
    <w:p w14:paraId="16DD0E39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}</w:t>
      </w:r>
    </w:p>
    <w:p w14:paraId="3977674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return 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pos;</w:t>
      </w:r>
      <w:proofErr w:type="gramEnd"/>
    </w:p>
    <w:p w14:paraId="34C25FC5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}</w:t>
      </w:r>
    </w:p>
    <w:p w14:paraId="1FE0D2E6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int 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main(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 {</w:t>
      </w:r>
    </w:p>
    <w:p w14:paraId="0F077C3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int n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1,n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2,len;</w:t>
      </w:r>
    </w:p>
    <w:p w14:paraId="2D35792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cin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&gt;&gt;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;</w:t>
      </w:r>
      <w:proofErr w:type="gramEnd"/>
    </w:p>
    <w:p w14:paraId="77760DA8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float a[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];</w:t>
      </w:r>
      <w:proofErr w:type="gramEnd"/>
    </w:p>
    <w:p w14:paraId="06F6D83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for (int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=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0 ;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&lt;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; ++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){</w:t>
      </w:r>
    </w:p>
    <w:p w14:paraId="46D1D5A7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cin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&gt;&gt;a[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];</w:t>
      </w:r>
      <w:proofErr w:type="gramEnd"/>
    </w:p>
    <w:p w14:paraId="7AFE446D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}</w:t>
      </w:r>
    </w:p>
    <w:p w14:paraId="079404DC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float b[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];</w:t>
      </w:r>
      <w:proofErr w:type="gramEnd"/>
    </w:p>
    <w:p w14:paraId="548B17C1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for (int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=</w:t>
      </w:r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0 ;</w:t>
      </w:r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&lt;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len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; ++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){</w:t>
      </w:r>
    </w:p>
    <w:p w14:paraId="771B2AE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cin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&gt;&gt;b[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i</w:t>
      </w:r>
      <w:proofErr w:type="spellEnd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];</w:t>
      </w:r>
      <w:proofErr w:type="gramEnd"/>
    </w:p>
    <w:p w14:paraId="684A511C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}</w:t>
      </w:r>
    </w:p>
    <w:p w14:paraId="061693FD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lastRenderedPageBreak/>
        <w:t xml:space="preserve">        n1=search(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a,len</w:t>
      </w:r>
      <w:proofErr w:type="spellEnd"/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);</w:t>
      </w:r>
    </w:p>
    <w:p w14:paraId="2B380B35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n2=search(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b,len</w:t>
      </w:r>
      <w:proofErr w:type="spellEnd"/>
      <w:proofErr w:type="gram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);</w:t>
      </w:r>
    </w:p>
    <w:p w14:paraId="2012AFDF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cout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&lt;&lt; n1 &lt;&lt; 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endl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;</w:t>
      </w:r>
      <w:proofErr w:type="gramEnd"/>
    </w:p>
    <w:p w14:paraId="07F1B9A9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cout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&lt;&lt; n2 &lt;&lt; 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endl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;</w:t>
      </w:r>
      <w:proofErr w:type="gramEnd"/>
    </w:p>
    <w:p w14:paraId="5F6C2BFC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if (n1&gt;n2)</w:t>
      </w:r>
    </w:p>
    <w:p w14:paraId="53E0471A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{</w:t>
      </w:r>
    </w:p>
    <w:p w14:paraId="5E148124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cout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&lt;&lt; "v 1 massive" &lt;&lt; 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endl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;</w:t>
      </w:r>
      <w:proofErr w:type="gramEnd"/>
    </w:p>
    <w:p w14:paraId="53AB33F8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</w:t>
      </w:r>
    </w:p>
    <w:p w14:paraId="69F58E87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}</w:t>
      </w:r>
    </w:p>
    <w:p w14:paraId="0C69BE4B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      else</w:t>
      </w:r>
    </w:p>
    <w:p w14:paraId="4FB5F047" w14:textId="77777777" w:rsidR="004E2BAB" w:rsidRPr="004E2BAB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  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cout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&lt;&lt; "</w:t>
      </w:r>
      <w:proofErr w:type="spell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vo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2 massive" &lt;&lt; </w:t>
      </w:r>
      <w:proofErr w:type="spellStart"/>
      <w:proofErr w:type="gramStart"/>
      <w:r w:rsidRPr="004E2BAB">
        <w:rPr>
          <w:rFonts w:ascii="Menlo" w:hAnsi="Menlo" w:cs="Menlo"/>
          <w:color w:val="6C7986"/>
          <w:sz w:val="24"/>
          <w:szCs w:val="24"/>
          <w:lang w:val="en-US"/>
        </w:rPr>
        <w:t>endl</w:t>
      </w:r>
      <w:proofErr w:type="spellEnd"/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;</w:t>
      </w:r>
      <w:proofErr w:type="gramEnd"/>
    </w:p>
    <w:p w14:paraId="3A2A92E7" w14:textId="5DB3EA64" w:rsidR="00FE2BBF" w:rsidRPr="003E580A" w:rsidRDefault="004E2BAB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4E2BAB">
        <w:rPr>
          <w:rFonts w:ascii="Menlo" w:hAnsi="Menlo" w:cs="Menlo"/>
          <w:color w:val="6C7986"/>
          <w:sz w:val="24"/>
          <w:szCs w:val="24"/>
          <w:lang w:val="en-US"/>
        </w:rPr>
        <w:t xml:space="preserve">    </w:t>
      </w:r>
      <w:r w:rsidRPr="003E580A">
        <w:rPr>
          <w:rFonts w:ascii="Menlo" w:hAnsi="Menlo" w:cs="Menlo"/>
          <w:color w:val="6C7986"/>
          <w:sz w:val="24"/>
          <w:szCs w:val="24"/>
          <w:lang w:val="en-US"/>
        </w:rPr>
        <w:t>}</w:t>
      </w:r>
    </w:p>
    <w:p w14:paraId="4B2E4319" w14:textId="1768B9E1" w:rsidR="00A44D40" w:rsidRPr="003B5937" w:rsidRDefault="00A44D40" w:rsidP="00A4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B5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"https://sun9-85.userapi.com/impg/dURgKpcjKIYShHQXCzMh6t5hzVprt659I9qBdQ/CYDwughAUzg.jpg?size=486x374&amp;quality=96&amp;sign=db93bb87a974b662035784f4e338e907&amp;type=album" \* MERGEFORMATINET </w:instrText>
      </w:r>
      <w:r w:rsidR="005642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44D4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5A33E042" w14:textId="132F2D54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13EAB1D5" w14:textId="2DB4E257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308C9801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2F5A9536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43E5639A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531EDE9D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C6E750F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4379A7B1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316FB848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6A4ED2B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16CBED51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AE6E741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13646AE6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70B11AC9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2202374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70002706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24D9B27D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18C285EB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3927F18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784EDAED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3ACA865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4741582A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5D0EA97C" w14:textId="77777777" w:rsidR="00C41E1F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F5BF2A8" w14:textId="161FCD2B" w:rsidR="003E580A" w:rsidRPr="003E580A" w:rsidRDefault="00A44D40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  <w:r w:rsidRPr="00A44D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62B2B81" wp14:editId="4FD71829">
            <wp:simplePos x="0" y="0"/>
            <wp:positionH relativeFrom="margin">
              <wp:posOffset>-126365</wp:posOffset>
            </wp:positionH>
            <wp:positionV relativeFrom="margin">
              <wp:posOffset>2406650</wp:posOffset>
            </wp:positionV>
            <wp:extent cx="6172200" cy="4762500"/>
            <wp:effectExtent l="0" t="0" r="0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E2521" w14:textId="630321A0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A2DF1A3" w14:textId="1F9BAD05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32495223" w14:textId="41E0E0D5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B1E163B" w14:textId="7C47C0E1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7BF63DC" w14:textId="3466CCF5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6D1AB44" w14:textId="14A44EDC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7E720AC3" w14:textId="7813C78F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29DBA85F" w14:textId="6AD6FBE2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5489EFDB" w14:textId="4AC38DFB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4B2AC5D4" w14:textId="42F42238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2AD18DC5" w14:textId="443886B9" w:rsidR="003E580A" w:rsidRPr="003E580A" w:rsidRDefault="003E580A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53EEBF98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ABC8C5C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3217C89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00F31823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36F04FF2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41E7B990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604EBF96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7AC4A0F0" w14:textId="77777777" w:rsidR="00C41E1F" w:rsidRPr="003B5937" w:rsidRDefault="00C41E1F" w:rsidP="004E2BA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C7986"/>
          <w:sz w:val="24"/>
          <w:szCs w:val="24"/>
          <w:lang w:val="en-US"/>
        </w:rPr>
      </w:pPr>
    </w:p>
    <w:p w14:paraId="5F1B6D98" w14:textId="032C9D7E" w:rsidR="003B5937" w:rsidRPr="003B5937" w:rsidRDefault="003B5937" w:rsidP="003B593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C7986"/>
          <w:sz w:val="32"/>
          <w:szCs w:val="32"/>
        </w:rPr>
      </w:pPr>
      <w:r w:rsidRPr="003B5937">
        <w:rPr>
          <w:rFonts w:ascii="Cambria" w:hAnsi="Cambria" w:cs="Cambria"/>
          <w:b/>
          <w:bCs/>
          <w:color w:val="6C7986"/>
          <w:sz w:val="32"/>
          <w:szCs w:val="32"/>
        </w:rPr>
        <w:t>Задание</w:t>
      </w:r>
      <w:r w:rsidRPr="003B5937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cstheme="minorHAnsi"/>
          <w:b/>
          <w:bCs/>
          <w:color w:val="6C7986"/>
          <w:sz w:val="32"/>
          <w:szCs w:val="32"/>
        </w:rPr>
        <w:t>2</w:t>
      </w:r>
    </w:p>
    <w:p w14:paraId="2F97CCA2" w14:textId="77777777" w:rsidR="00C41E1F" w:rsidRDefault="00C41E1F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1C6EB826" w14:textId="77777777" w:rsidR="00C41E1F" w:rsidRDefault="00C41E1F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6D2018D2" w14:textId="50FC5C2C" w:rsidR="00C41E1F" w:rsidRPr="00C41E1F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3E580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</w:t>
      </w:r>
      <w:proofErr w:type="gramStart"/>
      <w:r w:rsidRPr="003E580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  main.cpp</w:t>
      </w:r>
      <w:proofErr w:type="gramEnd"/>
    </w:p>
    <w:p w14:paraId="7A615196" w14:textId="71C6A7CB" w:rsidR="003E580A" w:rsidRPr="003E580A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3E580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</w:t>
      </w:r>
      <w:proofErr w:type="gramStart"/>
      <w:r w:rsidRPr="003E580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  lr</w:t>
      </w:r>
      <w:proofErr w:type="gramEnd"/>
      <w:r w:rsidRPr="003E580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3_n2</w:t>
      </w:r>
    </w:p>
    <w:p w14:paraId="0283F137" w14:textId="77777777" w:rsidR="003E580A" w:rsidRPr="003E580A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3E580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//</w:t>
      </w:r>
    </w:p>
    <w:p w14:paraId="1AC97910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  Created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by </w:t>
      </w:r>
      <w:r w:rsidRPr="003E580A">
        <w:rPr>
          <w:rFonts w:ascii="Times New Roman" w:eastAsia="Calibri" w:hAnsi="Times New Roman" w:cs="Times New Roman"/>
          <w:sz w:val="24"/>
          <w:szCs w:val="24"/>
          <w:lang w:eastAsia="ru-RU"/>
        </w:rPr>
        <w:t>Дмитрий</w:t>
      </w: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E580A">
        <w:rPr>
          <w:rFonts w:ascii="Times New Roman" w:eastAsia="Calibri" w:hAnsi="Times New Roman" w:cs="Times New Roman"/>
          <w:sz w:val="24"/>
          <w:szCs w:val="24"/>
          <w:lang w:eastAsia="ru-RU"/>
        </w:rPr>
        <w:t>Джугели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on 22.05.2021.</w:t>
      </w:r>
    </w:p>
    <w:p w14:paraId="3E36297D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//</w:t>
      </w:r>
    </w:p>
    <w:p w14:paraId="3EE2869D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#include &lt;iostream&gt;</w:t>
      </w:r>
    </w:p>
    <w:p w14:paraId="13530596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30A0915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using namespace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std;</w:t>
      </w:r>
      <w:proofErr w:type="gramEnd"/>
    </w:p>
    <w:p w14:paraId="630B504E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)</w:t>
      </w:r>
    </w:p>
    <w:p w14:paraId="4414ACE8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{</w:t>
      </w:r>
    </w:p>
    <w:p w14:paraId="683A21B0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j;</w:t>
      </w:r>
      <w:proofErr w:type="gramEnd"/>
    </w:p>
    <w:p w14:paraId="192B3BE0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m;</w:t>
      </w:r>
      <w:proofErr w:type="gramEnd"/>
    </w:p>
    <w:p w14:paraId="2AA4B92C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n;</w:t>
      </w:r>
      <w:proofErr w:type="gramEnd"/>
    </w:p>
    <w:p w14:paraId="0C609AB0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sum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711B1346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vvdedite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dlinu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matrici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" &lt;&lt;</w:t>
      </w:r>
      <w:proofErr w:type="spellStart"/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36BF4D41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&gt;&gt;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m;</w:t>
      </w:r>
      <w:proofErr w:type="gramEnd"/>
    </w:p>
    <w:p w14:paraId="640394F2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vvdedite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shurinu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matrici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" &lt;&lt;</w:t>
      </w:r>
      <w:proofErr w:type="spellStart"/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7875FC0D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&gt;&gt;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n;</w:t>
      </w:r>
      <w:proofErr w:type="gramEnd"/>
    </w:p>
    <w:p w14:paraId="61536D64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u = m/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2;</w:t>
      </w:r>
      <w:proofErr w:type="gramEnd"/>
    </w:p>
    <w:p w14:paraId="58987A1B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MATRIX [n] [m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6C914369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int a[u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1BD3F8AD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 n ;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++)</w:t>
      </w:r>
    </w:p>
    <w:p w14:paraId="2DF7BD1F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{</w:t>
      </w:r>
    </w:p>
    <w:p w14:paraId="141F118D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for (j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0;j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 m ;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)</w:t>
      </w:r>
    </w:p>
    <w:p w14:paraId="06F1060C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6781BA32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    MATRIX [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] [j]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rand(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) % 100;</w:t>
      </w:r>
    </w:p>
    <w:p w14:paraId="76D10712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4C0947DB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}</w:t>
      </w:r>
    </w:p>
    <w:p w14:paraId="1B168264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 n ;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++)</w:t>
      </w:r>
    </w:p>
    <w:p w14:paraId="4994E409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{</w:t>
      </w:r>
    </w:p>
    <w:p w14:paraId="6FFCFF77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for (j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0;j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 m ;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)</w:t>
      </w:r>
    </w:p>
    <w:p w14:paraId="57E15C09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{</w:t>
      </w:r>
    </w:p>
    <w:p w14:paraId="7B949D02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&lt;&lt; MATRIX [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] [j] &lt;&lt; ' '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; ;</w:t>
      </w:r>
      <w:proofErr w:type="gramEnd"/>
    </w:p>
    <w:p w14:paraId="0F584A78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;</w:t>
      </w:r>
    </w:p>
    <w:p w14:paraId="492D9112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74233135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&lt;&lt;</w:t>
      </w:r>
      <w:proofErr w:type="spellStart"/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0523BE03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}</w:t>
      </w:r>
    </w:p>
    <w:p w14:paraId="473D2107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for (j = 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0;j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&lt;= n/2;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)</w:t>
      </w:r>
    </w:p>
    <w:p w14:paraId="0F28DC44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sum=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2D96E490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    for (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&lt;=m/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2 ;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++)</w:t>
      </w:r>
    </w:p>
    <w:p w14:paraId="10CB2336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        sum += MATRIX [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] [j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5C127940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        a [j] =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sum;</w:t>
      </w:r>
      <w:proofErr w:type="gramEnd"/>
    </w:p>
    <w:p w14:paraId="4BC273A7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</w:t>
      </w:r>
    </w:p>
    <w:p w14:paraId="7DDB9A9E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for (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&lt;=</w:t>
      </w:r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u ;</w:t>
      </w:r>
      <w:proofErr w:type="gram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++){</w:t>
      </w:r>
    </w:p>
    <w:p w14:paraId="6CC78E24" w14:textId="77777777" w:rsidR="003E580A" w:rsidRPr="00A44D40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&lt;&lt; "v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stolbce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nomer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" &lt;&lt;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&lt;&lt; " summa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cifr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ravna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" &lt;&lt; a[</w:t>
      </w:r>
      <w:proofErr w:type="spell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] &lt;&lt;</w:t>
      </w:r>
      <w:proofErr w:type="spellStart"/>
      <w:proofErr w:type="gramStart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3EA4E6E6" w14:textId="77777777" w:rsidR="003E580A" w:rsidRPr="003E580A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44D4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       </w:t>
      </w:r>
      <w:r w:rsidRPr="003E580A">
        <w:rPr>
          <w:rFonts w:ascii="Times New Roman" w:eastAsia="Calibri" w:hAnsi="Times New Roman" w:cs="Times New Roman"/>
          <w:sz w:val="24"/>
          <w:szCs w:val="24"/>
          <w:lang w:eastAsia="ru-RU"/>
        </w:rPr>
        <w:t>}</w:t>
      </w:r>
    </w:p>
    <w:p w14:paraId="35BFB071" w14:textId="3E1D292A" w:rsidR="003E580A" w:rsidRDefault="003E580A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580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}</w:t>
      </w:r>
    </w:p>
    <w:p w14:paraId="7FC1078C" w14:textId="2B4B7727" w:rsidR="00C41E1F" w:rsidRDefault="00C41E1F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926DF39" w14:textId="501CCF6F" w:rsidR="00C41E1F" w:rsidRPr="004E2BAB" w:rsidRDefault="00C41E1F" w:rsidP="003E580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4EC125" wp14:editId="6B475CC2">
            <wp:extent cx="4051300" cy="28448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E1F" w:rsidRPr="004E2BAB" w:rsidSect="009D2049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Ornaments">
    <w:altName w:val="Bodoni Ornaments"/>
    <w:panose1 w:val="00000400000000000000"/>
    <w:charset w:val="00"/>
    <w:family w:val="auto"/>
    <w:pitch w:val="variable"/>
    <w:sig w:usb0="80000083" w:usb1="08000048" w:usb2="14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92B586F"/>
    <w:multiLevelType w:val="hybridMultilevel"/>
    <w:tmpl w:val="B686A8DC"/>
    <w:lvl w:ilvl="0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924C1"/>
    <w:multiLevelType w:val="hybridMultilevel"/>
    <w:tmpl w:val="30D4AE96"/>
    <w:lvl w:ilvl="0" w:tplc="8FFC30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8"/>
        <w:szCs w:val="28"/>
      </w:rPr>
    </w:lvl>
    <w:lvl w:ilvl="1" w:tplc="9530C40C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3A4C40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931BB7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3E3A44"/>
    <w:multiLevelType w:val="hybridMultilevel"/>
    <w:tmpl w:val="F274D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143CC4"/>
    <w:multiLevelType w:val="hybridMultilevel"/>
    <w:tmpl w:val="E08AB2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CB464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611A76"/>
    <w:multiLevelType w:val="hybridMultilevel"/>
    <w:tmpl w:val="91781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4177"/>
    <w:multiLevelType w:val="hybridMultilevel"/>
    <w:tmpl w:val="833C10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487EFA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59363A"/>
    <w:multiLevelType w:val="hybridMultilevel"/>
    <w:tmpl w:val="02D85CF2"/>
    <w:lvl w:ilvl="0" w:tplc="E5B259AE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FDE1B8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B53D99"/>
    <w:multiLevelType w:val="hybridMultilevel"/>
    <w:tmpl w:val="619044E6"/>
    <w:lvl w:ilvl="0" w:tplc="9D46F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  <w:szCs w:val="16"/>
      </w:rPr>
    </w:lvl>
    <w:lvl w:ilvl="2" w:tplc="A4F86874">
      <w:numFmt w:val="decimal"/>
      <w:lvlText w:val="%3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285F05"/>
    <w:multiLevelType w:val="hybridMultilevel"/>
    <w:tmpl w:val="3DFAF732"/>
    <w:lvl w:ilvl="0" w:tplc="0419000F">
      <w:start w:val="1"/>
      <w:numFmt w:val="decimal"/>
      <w:lvlText w:val="%1."/>
      <w:lvlJc w:val="left"/>
      <w:pPr>
        <w:ind w:left="606" w:hanging="360"/>
      </w:p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7" w15:restartNumberingAfterBreak="0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804113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F01C0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6"/>
  </w:num>
  <w:num w:numId="11">
    <w:abstractNumId w:val="20"/>
  </w:num>
  <w:num w:numId="12">
    <w:abstractNumId w:val="27"/>
  </w:num>
  <w:num w:numId="13">
    <w:abstractNumId w:val="14"/>
  </w:num>
  <w:num w:numId="14">
    <w:abstractNumId w:val="19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5"/>
  </w:num>
  <w:num w:numId="24">
    <w:abstractNumId w:val="23"/>
  </w:num>
  <w:num w:numId="25">
    <w:abstractNumId w:val="18"/>
  </w:num>
  <w:num w:numId="26">
    <w:abstractNumId w:val="28"/>
  </w:num>
  <w:num w:numId="27">
    <w:abstractNumId w:val="30"/>
  </w:num>
  <w:num w:numId="28">
    <w:abstractNumId w:val="26"/>
  </w:num>
  <w:num w:numId="29">
    <w:abstractNumId w:val="29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F"/>
    <w:rsid w:val="0000541D"/>
    <w:rsid w:val="003B5937"/>
    <w:rsid w:val="003E580A"/>
    <w:rsid w:val="00405B7F"/>
    <w:rsid w:val="00421DC7"/>
    <w:rsid w:val="00497D63"/>
    <w:rsid w:val="004D6602"/>
    <w:rsid w:val="004E2BAB"/>
    <w:rsid w:val="0056424C"/>
    <w:rsid w:val="006C15DD"/>
    <w:rsid w:val="006D06AB"/>
    <w:rsid w:val="006E60C7"/>
    <w:rsid w:val="00767D0E"/>
    <w:rsid w:val="008E5824"/>
    <w:rsid w:val="009D2049"/>
    <w:rsid w:val="00A33457"/>
    <w:rsid w:val="00A44D40"/>
    <w:rsid w:val="00A52589"/>
    <w:rsid w:val="00A7729E"/>
    <w:rsid w:val="00AA1768"/>
    <w:rsid w:val="00B642F8"/>
    <w:rsid w:val="00B803E6"/>
    <w:rsid w:val="00C41E1F"/>
    <w:rsid w:val="00D80C66"/>
    <w:rsid w:val="00D96436"/>
    <w:rsid w:val="00E24CF2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AB86"/>
  <w15:docId w15:val="{2BB8D667-E83B-7148-9C29-3965CF83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Dzhugeli Dima</cp:lastModifiedBy>
  <cp:revision>5</cp:revision>
  <dcterms:created xsi:type="dcterms:W3CDTF">2021-06-21T08:38:00Z</dcterms:created>
  <dcterms:modified xsi:type="dcterms:W3CDTF">2021-06-21T15:26:00Z</dcterms:modified>
</cp:coreProperties>
</file>